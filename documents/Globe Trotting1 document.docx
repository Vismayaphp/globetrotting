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p>
    <w:p>
      <w:pPr>
        <w:pStyle w:val="style0"/>
        <w:rPr>
          <w:b/>
          <w:bCs/>
          <w:color w:val="000000"/>
          <w:sz w:val="24"/>
          <w:szCs w:val="24"/>
        </w:rPr>
      </w:pPr>
      <w:r>
        <w:rPr>
          <w:b/>
          <w:bCs/>
          <w:color w:val="000000"/>
          <w:sz w:val="24"/>
          <w:szCs w:val="24"/>
        </w:rPr>
        <w:t xml:space="preserve"> </w:t>
      </w:r>
      <w:r>
        <w:rPr>
          <w:b/>
          <w:bCs/>
          <w:color w:val="000000"/>
          <w:sz w:val="24"/>
          <w:szCs w:val="24"/>
          <w:lang w:val="en-US"/>
        </w:rPr>
        <w:t xml:space="preserve">Project title : Globe-trotting </w:t>
      </w:r>
    </w:p>
    <w:p>
      <w:pPr>
        <w:pStyle w:val="style0"/>
        <w:rPr/>
      </w:pPr>
      <w:r>
        <w:t xml:space="preserve"> </w:t>
      </w:r>
      <w:r>
        <w:rPr>
          <w:b/>
          <w:bCs/>
        </w:rPr>
        <w:t>Abstract</w:t>
      </w:r>
    </w:p>
    <w:p>
      <w:pPr>
        <w:pStyle w:val="style0"/>
        <w:rPr/>
      </w:pPr>
      <w:r>
        <w:t xml:space="preserve">Most of the people in this world like to travel from one place to another no matterwhether it is a small or large distance. The need for a tourism management systemthat can manage tourism information with ease is sought after by every tourmanagement company. Tour Management system is a dynamic website fortourism business. This travel and tourism application is designed for travelagencies by which they can manage different tour packages based on thedestinations. By using this, the tour company can tailor tour packages spanningvarious destinations at almost every price point. The also implemented searchmodule allows the administrator to find and update or upgrade the tour packageswith ease. This module can also even be extended to a customer application pageby which customers can find the right tour package for them at every budget,depending on the tour locations </w:t>
      </w:r>
      <w:r>
        <w:rPr>
          <w:lang w:val="en-US"/>
        </w:rPr>
        <w:t xml:space="preserve"> and also include like photos,video, location.The</w:t>
      </w:r>
      <w:r>
        <w:t xml:space="preserve"> main purpose is to help tourism companiesto manage tour packages  The system can also be used for both professional andbusiness trips. The proposed system maintains a centralized repository to makenecessary travel arrangements and to retrieve information easily</w:t>
      </w:r>
    </w:p>
    <w:p>
      <w:pPr>
        <w:pStyle w:val="style0"/>
        <w:rPr/>
      </w:pPr>
      <w:r>
        <w:br w:type="page"/>
      </w:r>
      <w:r>
        <w:rPr>
          <w:b/>
          <w:bCs/>
          <w:lang w:val="en-US"/>
        </w:rPr>
        <w:t>Existing system</w:t>
      </w:r>
    </w:p>
    <w:p>
      <w:pPr>
        <w:pStyle w:val="style179"/>
        <w:numPr>
          <w:ilvl w:val="0"/>
          <w:numId w:val="1"/>
        </w:numPr>
        <w:rPr/>
      </w:pPr>
      <w:r>
        <w:rPr>
          <w:lang w:val="en-US"/>
        </w:rPr>
        <w:t>All work are done manually.</w:t>
      </w:r>
    </w:p>
    <w:p>
      <w:pPr>
        <w:pStyle w:val="style179"/>
        <w:numPr>
          <w:ilvl w:val="0"/>
          <w:numId w:val="1"/>
        </w:numPr>
        <w:rPr/>
      </w:pPr>
      <w:r>
        <w:rPr>
          <w:lang w:val="en-US"/>
        </w:rPr>
        <w:t>In manual booking s</w:t>
      </w:r>
      <w:r>
        <w:rPr>
          <w:lang w:val="en-US"/>
        </w:rPr>
        <w:t>ystem customer has to go to the tours and travel agency.</w:t>
      </w:r>
    </w:p>
    <w:p>
      <w:pPr>
        <w:pStyle w:val="style179"/>
        <w:numPr>
          <w:ilvl w:val="0"/>
          <w:numId w:val="1"/>
        </w:numPr>
        <w:rPr/>
      </w:pPr>
      <w:r>
        <w:rPr>
          <w:lang w:val="en-US"/>
        </w:rPr>
        <w:t>Ask inquiry for travelling then book</w:t>
      </w:r>
      <w:r>
        <w:rPr>
          <w:lang w:val="en-US"/>
        </w:rPr>
        <w:t xml:space="preserve"> ticket finally pay payment &amp; collect receipt.</w:t>
      </w:r>
    </w:p>
    <w:p>
      <w:pPr>
        <w:pStyle w:val="style179"/>
        <w:numPr>
          <w:ilvl w:val="0"/>
          <w:numId w:val="1"/>
        </w:numPr>
        <w:rPr/>
      </w:pPr>
      <w:r>
        <w:rPr>
          <w:lang w:val="en-US"/>
        </w:rPr>
        <w:t>Difficult to maintain the customer details o</w:t>
      </w:r>
      <w:r>
        <w:rPr>
          <w:lang w:val="en-US"/>
        </w:rPr>
        <w:t>f package and payment.</w:t>
      </w:r>
    </w:p>
    <w:p>
      <w:pPr>
        <w:pStyle w:val="style179"/>
        <w:numPr>
          <w:ilvl w:val="0"/>
          <w:numId w:val="1"/>
        </w:numPr>
        <w:rPr/>
      </w:pPr>
      <w:r>
        <w:rPr>
          <w:lang w:val="en-US"/>
        </w:rPr>
        <w:t>Receipt in register.</w:t>
      </w:r>
    </w:p>
    <w:p>
      <w:pPr>
        <w:pStyle w:val="style179"/>
        <w:numPr>
          <w:ilvl w:val="0"/>
          <w:numId w:val="1"/>
        </w:numPr>
        <w:rPr/>
      </w:pPr>
      <w:r>
        <w:rPr>
          <w:lang w:val="en-US"/>
        </w:rPr>
        <w:t>They register tour package in the notebook.</w:t>
      </w:r>
    </w:p>
    <w:p>
      <w:pPr>
        <w:pStyle w:val="style179"/>
        <w:numPr>
          <w:ilvl w:val="0"/>
          <w:numId w:val="1"/>
        </w:numPr>
        <w:rPr/>
      </w:pPr>
      <w:r>
        <w:rPr>
          <w:lang w:val="en-US"/>
        </w:rPr>
        <w:t>Add advertisement in local newspaper or local market.</w:t>
      </w:r>
    </w:p>
    <w:p>
      <w:pPr>
        <w:pStyle w:val="style179"/>
        <w:numPr>
          <w:ilvl w:val="0"/>
          <w:numId w:val="1"/>
        </w:numPr>
        <w:rPr/>
      </w:pPr>
      <w:r>
        <w:rPr>
          <w:lang w:val="en-US"/>
        </w:rPr>
        <w:t>Use traveling fecility for the limitted area or person.</w:t>
      </w:r>
    </w:p>
    <w:p>
      <w:pPr>
        <w:pStyle w:val="style0"/>
        <w:numPr>
          <w:ilvl w:val="0"/>
          <w:numId w:val="0"/>
        </w:numPr>
        <w:rPr/>
      </w:pPr>
    </w:p>
    <w:p>
      <w:pPr>
        <w:pStyle w:val="style0"/>
        <w:numPr>
          <w:ilvl w:val="0"/>
          <w:numId w:val="0"/>
        </w:numPr>
        <w:rPr/>
      </w:pPr>
      <w:r>
        <w:rPr>
          <w:lang w:val="en-US"/>
        </w:rPr>
        <w:br w:type="page"/>
      </w:r>
      <w:r>
        <w:rPr>
          <w:b/>
          <w:bCs/>
          <w:lang w:val="en-US"/>
        </w:rPr>
        <w:t>Proposed system</w:t>
      </w:r>
    </w:p>
    <w:p>
      <w:pPr>
        <w:pStyle w:val="style179"/>
        <w:numPr>
          <w:ilvl w:val="0"/>
          <w:numId w:val="2"/>
        </w:numPr>
        <w:rPr/>
      </w:pPr>
      <w:r>
        <w:rPr>
          <w:lang w:val="en-US"/>
        </w:rPr>
        <w:t>Create web based application for our organization.</w:t>
      </w:r>
    </w:p>
    <w:p>
      <w:pPr>
        <w:pStyle w:val="style179"/>
        <w:numPr>
          <w:ilvl w:val="0"/>
          <w:numId w:val="2"/>
        </w:numPr>
        <w:rPr/>
      </w:pPr>
      <w:r>
        <w:rPr>
          <w:lang w:val="en-US"/>
        </w:rPr>
        <w:t>To provide search</w:t>
      </w:r>
      <w:r>
        <w:rPr>
          <w:lang w:val="en-US"/>
        </w:rPr>
        <w:t xml:space="preserve"> facility for customer.</w:t>
      </w:r>
    </w:p>
    <w:p>
      <w:pPr>
        <w:pStyle w:val="style179"/>
        <w:numPr>
          <w:ilvl w:val="0"/>
          <w:numId w:val="2"/>
        </w:numPr>
        <w:rPr/>
      </w:pPr>
      <w:r>
        <w:rPr>
          <w:lang w:val="en-US"/>
        </w:rPr>
        <w:t>To generate different types of reports.</w:t>
      </w:r>
    </w:p>
    <w:p>
      <w:pPr>
        <w:pStyle w:val="style179"/>
        <w:numPr>
          <w:ilvl w:val="0"/>
          <w:numId w:val="2"/>
        </w:numPr>
        <w:rPr/>
      </w:pPr>
      <w:r>
        <w:rPr>
          <w:lang w:val="en-US"/>
        </w:rPr>
        <w:t>To provide the online package ticket book</w:t>
      </w:r>
      <w:r>
        <w:rPr>
          <w:lang w:val="en-US"/>
        </w:rPr>
        <w:t>ing and online payment facility.</w:t>
      </w:r>
    </w:p>
    <w:p>
      <w:pPr>
        <w:pStyle w:val="style179"/>
        <w:numPr>
          <w:ilvl w:val="0"/>
          <w:numId w:val="2"/>
        </w:numPr>
        <w:rPr/>
      </w:pPr>
      <w:r>
        <w:rPr>
          <w:lang w:val="en-US"/>
        </w:rPr>
        <w:t>To provide package details.</w:t>
      </w:r>
    </w:p>
    <w:p>
      <w:pPr>
        <w:pStyle w:val="style179"/>
        <w:numPr>
          <w:ilvl w:val="0"/>
          <w:numId w:val="2"/>
        </w:numPr>
        <w:rPr/>
      </w:pPr>
      <w:r>
        <w:rPr>
          <w:lang w:val="en-US"/>
        </w:rPr>
        <w:t>Customer can cancel booking .</w:t>
      </w:r>
    </w:p>
    <w:p>
      <w:pPr>
        <w:pStyle w:val="style179"/>
        <w:numPr>
          <w:ilvl w:val="0"/>
          <w:numId w:val="2"/>
        </w:numPr>
        <w:rPr>
          <w:b/>
          <w:bCs/>
        </w:rPr>
      </w:pPr>
      <w:r>
        <w:rPr>
          <w:lang w:val="en-US"/>
        </w:rPr>
        <w:t>Service provid</w:t>
      </w:r>
      <w:r>
        <w:rPr>
          <w:lang w:val="en-US"/>
        </w:rPr>
        <w:t xml:space="preserve">ed by tour and travel system. </w:t>
      </w: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rPr>
      </w:pPr>
    </w:p>
    <w:p>
      <w:pPr>
        <w:pStyle w:val="style179"/>
        <w:numPr>
          <w:ilvl w:val="0"/>
          <w:numId w:val="0"/>
        </w:numPr>
        <w:ind w:left="1080" w:firstLine="0"/>
        <w:rPr>
          <w:b/>
          <w:bCs/>
          <w:lang w:val="en-US"/>
        </w:rPr>
      </w:pPr>
      <w:r>
        <w:rPr>
          <w:b/>
          <w:bCs/>
          <w:lang w:val="en-US"/>
        </w:rPr>
        <w:t xml:space="preserve">Modules </w:t>
      </w:r>
    </w:p>
    <w:p>
      <w:pPr>
        <w:pStyle w:val="style179"/>
        <w:numPr>
          <w:ilvl w:val="0"/>
          <w:numId w:val="3"/>
        </w:numPr>
        <w:rPr>
          <w:b/>
          <w:bCs/>
        </w:rPr>
      </w:pPr>
      <w:r>
        <w:rPr>
          <w:b/>
          <w:bCs/>
          <w:lang w:val="en-US"/>
        </w:rPr>
        <w:t>Admin</w:t>
      </w:r>
      <w:r>
        <w:rPr>
          <w:b/>
          <w:bCs/>
        </w:rPr>
        <w:t xml:space="preserve"> </w:t>
      </w:r>
      <w:r>
        <w:rPr>
          <w:b/>
          <w:bCs/>
          <w:lang w:val="en-US"/>
        </w:rPr>
        <w:t xml:space="preserve"> :</w:t>
      </w:r>
    </w:p>
    <w:p>
      <w:pPr>
        <w:pStyle w:val="style179"/>
        <w:numPr>
          <w:ilvl w:val="0"/>
          <w:numId w:val="0"/>
        </w:numPr>
        <w:ind w:left="1080" w:firstLine="0"/>
        <w:rPr>
          <w:b/>
          <w:bCs/>
        </w:rPr>
      </w:pPr>
      <w:r>
        <w:rPr>
          <w:b/>
          <w:bCs/>
          <w:lang w:val="en-US"/>
        </w:rPr>
        <w:t>1. Login</w:t>
      </w:r>
      <w:r>
        <w:rPr>
          <w:b/>
          <w:bCs/>
        </w:rPr>
        <w:t xml:space="preserve"> Page.</w:t>
      </w:r>
    </w:p>
    <w:p>
      <w:pPr>
        <w:pStyle w:val="style0"/>
        <w:numPr>
          <w:ilvl w:val="0"/>
          <w:numId w:val="0"/>
        </w:numPr>
        <w:rPr>
          <w:b/>
          <w:bCs/>
        </w:rPr>
      </w:pPr>
      <w:r>
        <w:rPr>
          <w:b/>
          <w:bCs/>
          <w:lang w:val="en-US"/>
        </w:rPr>
        <w:t xml:space="preserve">                    2. Home</w:t>
      </w:r>
      <w:r>
        <w:rPr>
          <w:b/>
          <w:bCs/>
        </w:rPr>
        <w:t xml:space="preserve"> Page.</w:t>
      </w:r>
    </w:p>
    <w:p>
      <w:pPr>
        <w:pStyle w:val="style0"/>
        <w:numPr>
          <w:ilvl w:val="0"/>
          <w:numId w:val="0"/>
        </w:numPr>
        <w:rPr>
          <w:b/>
          <w:bCs/>
        </w:rPr>
      </w:pPr>
      <w:r>
        <w:rPr>
          <w:b/>
          <w:bCs/>
          <w:lang w:val="en-US"/>
        </w:rPr>
        <w:t xml:space="preserve">                    3. Admin</w:t>
      </w:r>
      <w:r>
        <w:rPr>
          <w:b/>
          <w:bCs/>
        </w:rPr>
        <w:t xml:space="preserve"> dashboard.</w:t>
      </w:r>
    </w:p>
    <w:p>
      <w:pPr>
        <w:pStyle w:val="style0"/>
        <w:numPr>
          <w:ilvl w:val="0"/>
          <w:numId w:val="0"/>
        </w:numPr>
        <w:rPr>
          <w:b/>
          <w:bCs/>
        </w:rPr>
      </w:pPr>
      <w:r>
        <w:rPr>
          <w:b/>
          <w:bCs/>
          <w:lang w:val="en-US"/>
        </w:rPr>
        <w:t xml:space="preserve">                    4. Manage</w:t>
      </w:r>
      <w:r>
        <w:rPr>
          <w:b/>
          <w:bCs/>
        </w:rPr>
        <w:t xml:space="preserve"> Travel Packages.</w:t>
      </w:r>
    </w:p>
    <w:p>
      <w:pPr>
        <w:pStyle w:val="style0"/>
        <w:numPr>
          <w:ilvl w:val="0"/>
          <w:numId w:val="0"/>
        </w:numPr>
        <w:rPr>
          <w:b/>
          <w:bCs/>
        </w:rPr>
      </w:pPr>
      <w:r>
        <w:rPr>
          <w:b/>
          <w:bCs/>
          <w:lang w:val="en-US"/>
        </w:rPr>
        <w:t xml:space="preserve">                    5. Manage</w:t>
      </w:r>
      <w:r>
        <w:rPr>
          <w:b/>
          <w:bCs/>
        </w:rPr>
        <w:t xml:space="preserve"> customers.</w:t>
      </w:r>
    </w:p>
    <w:p>
      <w:pPr>
        <w:pStyle w:val="style0"/>
        <w:numPr>
          <w:ilvl w:val="0"/>
          <w:numId w:val="0"/>
        </w:numPr>
        <w:rPr>
          <w:b/>
          <w:bCs/>
        </w:rPr>
      </w:pPr>
      <w:r>
        <w:rPr>
          <w:b/>
          <w:bCs/>
          <w:lang w:val="en-US"/>
        </w:rPr>
        <w:t xml:space="preserve">                    6. Manage</w:t>
      </w:r>
      <w:r>
        <w:rPr>
          <w:b/>
          <w:bCs/>
        </w:rPr>
        <w:t xml:space="preserve">  Booking.</w:t>
      </w:r>
    </w:p>
    <w:p>
      <w:pPr>
        <w:pStyle w:val="style179"/>
        <w:numPr>
          <w:ilvl w:val="0"/>
          <w:numId w:val="0"/>
        </w:numPr>
        <w:ind w:left="1080" w:firstLine="0"/>
        <w:rPr>
          <w:b/>
          <w:bCs/>
        </w:rPr>
      </w:pPr>
      <w:r>
        <w:rPr>
          <w:b/>
          <w:bCs/>
          <w:lang w:val="en-US"/>
        </w:rPr>
        <w:t>7. Manage</w:t>
      </w:r>
      <w:r>
        <w:rPr>
          <w:b/>
          <w:bCs/>
        </w:rPr>
        <w:t xml:space="preserve"> Booking Issues.</w:t>
      </w:r>
    </w:p>
    <w:p>
      <w:pPr>
        <w:pStyle w:val="style0"/>
        <w:numPr>
          <w:ilvl w:val="0"/>
          <w:numId w:val="0"/>
        </w:numPr>
        <w:rPr>
          <w:b/>
          <w:bCs/>
        </w:rPr>
      </w:pPr>
      <w:r>
        <w:rPr>
          <w:b/>
          <w:bCs/>
          <w:lang w:val="en-US"/>
        </w:rPr>
        <w:t xml:space="preserve">                    8. Manage</w:t>
      </w:r>
      <w:r>
        <w:rPr>
          <w:b/>
          <w:bCs/>
        </w:rPr>
        <w:t xml:space="preserve"> Inquiry.</w:t>
      </w:r>
    </w:p>
    <w:p>
      <w:pPr>
        <w:pStyle w:val="style0"/>
        <w:numPr>
          <w:ilvl w:val="0"/>
          <w:numId w:val="0"/>
        </w:numPr>
        <w:rPr>
          <w:b/>
          <w:bCs/>
        </w:rPr>
      </w:pPr>
      <w:r>
        <w:rPr>
          <w:b/>
          <w:bCs/>
          <w:lang w:val="en-US"/>
        </w:rPr>
        <w:t xml:space="preserve">                    9. Manage</w:t>
      </w:r>
      <w:r>
        <w:rPr>
          <w:b/>
          <w:bCs/>
        </w:rPr>
        <w:t xml:space="preserve"> Payment Details.</w:t>
      </w:r>
    </w:p>
    <w:p>
      <w:pPr>
        <w:pStyle w:val="style0"/>
        <w:numPr>
          <w:ilvl w:val="0"/>
          <w:numId w:val="0"/>
        </w:numPr>
        <w:rPr>
          <w:b/>
          <w:bCs/>
          <w:lang w:val="en-US"/>
        </w:rPr>
      </w:pPr>
      <w:r>
        <w:rPr>
          <w:b/>
          <w:bCs/>
          <w:lang w:val="en-US"/>
        </w:rPr>
        <w:t xml:space="preserve">                    10. Manage</w:t>
      </w:r>
      <w:r>
        <w:rPr>
          <w:b/>
          <w:bCs/>
        </w:rPr>
        <w:t xml:space="preserve"> All pages.</w:t>
      </w:r>
    </w:p>
    <w:p>
      <w:pPr>
        <w:pStyle w:val="style0"/>
        <w:numPr>
          <w:ilvl w:val="0"/>
          <w:numId w:val="0"/>
        </w:numPr>
        <w:rPr>
          <w:b/>
          <w:bCs/>
          <w:lang w:val="en-US"/>
        </w:rPr>
      </w:pPr>
    </w:p>
    <w:p>
      <w:pPr>
        <w:pStyle w:val="style179"/>
        <w:numPr>
          <w:ilvl w:val="0"/>
          <w:numId w:val="4"/>
        </w:numPr>
        <w:rPr>
          <w:b/>
          <w:bCs/>
        </w:rPr>
      </w:pPr>
      <w:r>
        <w:rPr>
          <w:b/>
          <w:bCs/>
          <w:lang w:val="en-US"/>
        </w:rPr>
        <w:t xml:space="preserve">User :                  </w:t>
      </w:r>
    </w:p>
    <w:p>
      <w:pPr>
        <w:numPr>
          <w:ilvl w:val="0"/>
          <w:numId w:val="0"/>
        </w:numPr>
        <w:rPr>
          <w:b/>
          <w:bCs/>
        </w:rPr>
      </w:pPr>
      <w:r>
        <w:rPr>
          <w:b/>
          <w:bCs/>
          <w:lang w:val="en-US"/>
        </w:rPr>
        <w:t xml:space="preserve">      1. Registration page</w:t>
      </w:r>
    </w:p>
    <w:p>
      <w:pPr>
        <w:pStyle w:val="style0"/>
        <w:numPr>
          <w:ilvl w:val="0"/>
          <w:numId w:val="0"/>
        </w:numPr>
        <w:rPr>
          <w:b/>
          <w:bCs/>
        </w:rPr>
      </w:pPr>
      <w:r>
        <w:rPr>
          <w:b/>
          <w:bCs/>
          <w:lang w:val="en-US"/>
        </w:rPr>
        <w:t xml:space="preserve">       2. Login page</w:t>
      </w:r>
    </w:p>
    <w:p>
      <w:pPr>
        <w:pStyle w:val="style0"/>
        <w:numPr>
          <w:ilvl w:val="0"/>
          <w:numId w:val="0"/>
        </w:numPr>
        <w:rPr>
          <w:b/>
          <w:bCs/>
        </w:rPr>
      </w:pPr>
      <w:r>
        <w:rPr>
          <w:b/>
          <w:bCs/>
          <w:lang w:val="en-US"/>
        </w:rPr>
        <w:t xml:space="preserve">       3. Home Page</w:t>
      </w:r>
    </w:p>
    <w:p>
      <w:pPr>
        <w:pStyle w:val="style0"/>
        <w:numPr>
          <w:ilvl w:val="0"/>
          <w:numId w:val="0"/>
        </w:numPr>
        <w:rPr>
          <w:b/>
          <w:bCs/>
        </w:rPr>
      </w:pPr>
      <w:r>
        <w:rPr>
          <w:b/>
          <w:bCs/>
          <w:lang w:val="en-US"/>
        </w:rPr>
        <w:t xml:space="preserve">       4. View  Tour Packages.</w:t>
      </w:r>
    </w:p>
    <w:p>
      <w:pPr>
        <w:pStyle w:val="style0"/>
        <w:numPr>
          <w:ilvl w:val="0"/>
          <w:numId w:val="0"/>
        </w:numPr>
        <w:rPr>
          <w:b/>
          <w:bCs/>
        </w:rPr>
      </w:pPr>
      <w:r>
        <w:rPr>
          <w:b/>
          <w:bCs/>
          <w:lang w:val="en-US"/>
        </w:rPr>
        <w:t xml:space="preserve">       5. Package Details.</w:t>
      </w:r>
    </w:p>
    <w:p>
      <w:pPr>
        <w:pStyle w:val="style0"/>
        <w:numPr>
          <w:ilvl w:val="0"/>
          <w:numId w:val="0"/>
        </w:numPr>
        <w:rPr>
          <w:b/>
          <w:bCs/>
        </w:rPr>
      </w:pPr>
      <w:r>
        <w:rPr>
          <w:b/>
          <w:bCs/>
          <w:lang w:val="en-US"/>
        </w:rPr>
        <w:t xml:space="preserve">       6. Book Packages.</w:t>
      </w:r>
    </w:p>
    <w:p>
      <w:pPr>
        <w:pStyle w:val="style0"/>
        <w:numPr>
          <w:ilvl w:val="0"/>
          <w:numId w:val="0"/>
        </w:numPr>
        <w:rPr>
          <w:b/>
          <w:bCs/>
        </w:rPr>
      </w:pPr>
      <w:r>
        <w:rPr>
          <w:b/>
          <w:bCs/>
          <w:lang w:val="en-US"/>
        </w:rPr>
        <w:t xml:space="preserve">       7. Cancel Booking.</w:t>
      </w:r>
    </w:p>
    <w:p>
      <w:pPr>
        <w:pStyle w:val="style0"/>
        <w:numPr>
          <w:ilvl w:val="0"/>
          <w:numId w:val="0"/>
        </w:numPr>
        <w:rPr>
          <w:b/>
          <w:bCs/>
        </w:rPr>
      </w:pPr>
      <w:r>
        <w:rPr>
          <w:b/>
          <w:bCs/>
          <w:lang w:val="en-US"/>
        </w:rPr>
        <w:t xml:space="preserve">       8. About Page.</w:t>
      </w:r>
    </w:p>
    <w:p>
      <w:pPr>
        <w:pStyle w:val="style0"/>
        <w:numPr>
          <w:ilvl w:val="0"/>
          <w:numId w:val="0"/>
        </w:numPr>
        <w:rPr>
          <w:b/>
          <w:bCs/>
        </w:rPr>
      </w:pPr>
      <w:r>
        <w:rPr>
          <w:b/>
          <w:bCs/>
          <w:lang w:val="en-US"/>
        </w:rPr>
        <w:t xml:space="preserve">       9. Contact Us Page.</w:t>
      </w:r>
    </w:p>
    <w:p>
      <w:pPr>
        <w:pStyle w:val="style0"/>
        <w:numPr>
          <w:ilvl w:val="0"/>
          <w:numId w:val="0"/>
        </w:numPr>
        <w:rPr>
          <w:b/>
          <w:bCs/>
        </w:rPr>
      </w:pPr>
      <w:r>
        <w:rPr>
          <w:b/>
          <w:bCs/>
          <w:lang w:val="en-US"/>
        </w:rPr>
        <w:t xml:space="preserve">       10. Payment Page.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374</Words>
  <Characters>2033</Characters>
  <Application>WPS Office</Application>
  <Paragraphs>63</Paragraphs>
  <CharactersWithSpaces>2622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2023-02-16T04:49:04Z</dcterms:created>
  <dc:creator>RMX3151</dc:creator>
  <lastModifiedBy>RMX3151</lastModifiedBy>
  <dcterms:modified xsi:type="dcterms:W3CDTF">2023-02-21T10:19:23Z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02b0ff480cdf466bbe3193f2cf498d19</vt:lpwstr>
  </property>
</Properties>
</file>